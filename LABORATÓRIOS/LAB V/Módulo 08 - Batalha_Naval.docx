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802"/>
        <w:gridCol w:w="4051"/>
      </w:tblGrid>
      <w:tr w:rsidR="00E317FD" w:rsidRPr="00E317FD" w:rsidTr="00660938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</w:tcPr>
          <w:p w:rsidR="0079700A" w:rsidRPr="00660938" w:rsidRDefault="00D74BFA" w:rsidP="00660938">
            <w:pPr>
              <w:jc w:val="center"/>
              <w:rPr>
                <w:noProof/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3528060" cy="543560"/>
                  <wp:effectExtent l="1905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:rsidR="00E85754" w:rsidRPr="004022D9" w:rsidRDefault="00DF5553" w:rsidP="00C061E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4022D9">
              <w:rPr>
                <w:rFonts w:ascii="Verdana" w:hAnsi="Verdana"/>
                <w:b/>
                <w:sz w:val="16"/>
                <w:szCs w:val="16"/>
              </w:rPr>
              <w:t>Departamento de Ciência</w:t>
            </w:r>
            <w:r w:rsidR="00C25E66" w:rsidRPr="004022D9">
              <w:rPr>
                <w:rFonts w:ascii="Verdana" w:hAnsi="Verdana"/>
                <w:b/>
                <w:sz w:val="16"/>
                <w:szCs w:val="16"/>
              </w:rPr>
              <w:t xml:space="preserve"> da Computação</w:t>
            </w:r>
            <w:r w:rsidR="00C25E66" w:rsidRPr="004022D9">
              <w:rPr>
                <w:rFonts w:ascii="Verdana" w:hAnsi="Verdana"/>
                <w:sz w:val="16"/>
                <w:szCs w:val="16"/>
              </w:rPr>
              <w:br/>
              <w:t>Instituto de Ciências Exatas</w:t>
            </w:r>
            <w:r w:rsidR="00157D3D">
              <w:rPr>
                <w:rFonts w:ascii="Verdana" w:hAnsi="Verdana"/>
                <w:sz w:val="16"/>
                <w:szCs w:val="16"/>
              </w:rPr>
              <w:t xml:space="preserve"> -</w:t>
            </w:r>
            <w:r w:rsidR="00C25E66" w:rsidRPr="004022D9">
              <w:rPr>
                <w:rFonts w:ascii="Verdana" w:hAnsi="Verdana"/>
                <w:sz w:val="16"/>
                <w:szCs w:val="16"/>
              </w:rPr>
              <w:t xml:space="preserve"> UnB</w:t>
            </w:r>
            <w:r w:rsidR="00C25E66" w:rsidRPr="004022D9">
              <w:rPr>
                <w:rFonts w:ascii="Verdana" w:hAnsi="Verdana"/>
                <w:sz w:val="16"/>
                <w:szCs w:val="16"/>
              </w:rPr>
              <w:br/>
              <w:t>Campus Universitário Darcy Ribeiro - Asa Norte</w:t>
            </w:r>
            <w:r w:rsidR="00C25E66" w:rsidRPr="004022D9">
              <w:rPr>
                <w:rFonts w:ascii="Verdana" w:hAnsi="Verdana"/>
                <w:sz w:val="16"/>
                <w:szCs w:val="16"/>
              </w:rPr>
              <w:br/>
              <w:t>ICC Centro, Caixa postal 4466, 70910-900</w:t>
            </w:r>
            <w:r w:rsidR="00395F0A" w:rsidRPr="004022D9">
              <w:rPr>
                <w:rFonts w:ascii="Verdana" w:hAnsi="Verdana"/>
                <w:sz w:val="16"/>
                <w:szCs w:val="16"/>
              </w:rPr>
              <w:t>, Brasília-DF-</w:t>
            </w:r>
            <w:r w:rsidR="00C25E66" w:rsidRPr="004022D9">
              <w:rPr>
                <w:rFonts w:ascii="Verdana" w:hAnsi="Verdana"/>
                <w:sz w:val="16"/>
                <w:szCs w:val="16"/>
              </w:rPr>
              <w:t>Brasil</w:t>
            </w:r>
          </w:p>
        </w:tc>
      </w:tr>
    </w:tbl>
    <w:p w:rsidR="00CA137A" w:rsidRDefault="00CA137A" w:rsidP="00CA137A">
      <w:pPr>
        <w:jc w:val="center"/>
        <w:rPr>
          <w:rFonts w:ascii="Verdana" w:hAnsi="Verdana"/>
          <w:sz w:val="32"/>
          <w:szCs w:val="32"/>
        </w:rPr>
      </w:pPr>
    </w:p>
    <w:p w:rsidR="00261732" w:rsidRDefault="00CA137A" w:rsidP="00CA137A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Computação Básica </w:t>
      </w:r>
      <w:r w:rsidR="00C37B29">
        <w:rPr>
          <w:rFonts w:ascii="Verdana" w:hAnsi="Verdana"/>
          <w:sz w:val="32"/>
          <w:szCs w:val="32"/>
        </w:rPr>
        <w:t>–</w:t>
      </w:r>
      <w:r w:rsidR="00261732" w:rsidRPr="00261732">
        <w:t xml:space="preserve"> </w:t>
      </w:r>
      <w:r w:rsidR="00F94F77">
        <w:rPr>
          <w:rFonts w:ascii="Verdana" w:hAnsi="Verdana"/>
          <w:sz w:val="32"/>
          <w:szCs w:val="32"/>
        </w:rPr>
        <w:t>Prática de Laboratório V</w:t>
      </w:r>
    </w:p>
    <w:p w:rsidR="00426279" w:rsidRPr="00060FF4" w:rsidRDefault="00CA137A" w:rsidP="00CA137A">
      <w:pPr>
        <w:jc w:val="center"/>
        <w:rPr>
          <w:rFonts w:ascii="Verdana" w:hAnsi="Verdana"/>
          <w:sz w:val="32"/>
          <w:szCs w:val="32"/>
          <w:lang w:val="en-US"/>
        </w:rPr>
      </w:pPr>
      <w:r w:rsidRPr="00060FF4">
        <w:rPr>
          <w:rFonts w:ascii="Verdana" w:hAnsi="Verdana"/>
          <w:sz w:val="20"/>
          <w:szCs w:val="20"/>
          <w:lang w:val="en-US"/>
        </w:rPr>
        <w:t>Prof. Alexandre Zaghetto</w:t>
      </w:r>
      <w:r w:rsidRPr="00060FF4">
        <w:rPr>
          <w:rFonts w:ascii="Verdana" w:hAnsi="Verdana"/>
          <w:sz w:val="20"/>
          <w:szCs w:val="20"/>
          <w:lang w:val="en-US"/>
        </w:rPr>
        <w:br/>
      </w:r>
      <w:r w:rsidRPr="005D482C">
        <w:rPr>
          <w:rFonts w:ascii="Verdana" w:hAnsi="Verdana"/>
          <w:sz w:val="20"/>
          <w:szCs w:val="20"/>
          <w:lang w:val="en-US"/>
        </w:rPr>
        <w:t>zaghetto@gmail.</w:t>
      </w:r>
      <w:r w:rsidR="005D482C">
        <w:rPr>
          <w:rFonts w:ascii="Verdana" w:hAnsi="Verdana"/>
          <w:sz w:val="20"/>
          <w:szCs w:val="20"/>
          <w:lang w:val="en-US"/>
        </w:rPr>
        <w:t>br</w:t>
      </w:r>
    </w:p>
    <w:p w:rsidR="00CA137A" w:rsidRPr="00060FF4" w:rsidRDefault="00CA137A" w:rsidP="00CA137A">
      <w:pPr>
        <w:jc w:val="center"/>
        <w:rPr>
          <w:rFonts w:ascii="Verdana" w:hAnsi="Verdana"/>
          <w:sz w:val="20"/>
          <w:szCs w:val="20"/>
          <w:lang w:val="en-US"/>
        </w:rPr>
      </w:pPr>
    </w:p>
    <w:p w:rsidR="00CA137A" w:rsidRPr="00060FF4" w:rsidRDefault="00CA137A" w:rsidP="00CA137A">
      <w:pPr>
        <w:jc w:val="center"/>
        <w:rPr>
          <w:rFonts w:ascii="Arial" w:hAnsi="Arial" w:cs="Arial"/>
          <w:sz w:val="20"/>
          <w:szCs w:val="20"/>
          <w:lang w:val="en-US"/>
        </w:rPr>
      </w:pPr>
    </w:p>
    <w:p w:rsidR="00900E94" w:rsidRP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 w:rsidRPr="00900E94">
        <w:rPr>
          <w:rFonts w:ascii="Verdana" w:eastAsia="Times New Roman" w:hAnsi="Verdana"/>
          <w:sz w:val="22"/>
          <w:szCs w:val="22"/>
          <w:lang w:eastAsia="ar-SA"/>
        </w:rPr>
        <w:t>Escreva um programa em linguagem C</w:t>
      </w:r>
      <w:r w:rsidR="00AE1616">
        <w:rPr>
          <w:rFonts w:ascii="Verdana" w:eastAsia="Times New Roman" w:hAnsi="Verdana"/>
          <w:sz w:val="22"/>
          <w:szCs w:val="22"/>
          <w:lang w:eastAsia="ar-SA"/>
        </w:rPr>
        <w:t xml:space="preserve">, utilizando a </w:t>
      </w:r>
      <w:proofErr w:type="spellStart"/>
      <w:r w:rsidR="00AE1616">
        <w:rPr>
          <w:rFonts w:ascii="Verdana" w:eastAsia="Times New Roman" w:hAnsi="Verdana"/>
          <w:sz w:val="22"/>
          <w:szCs w:val="22"/>
          <w:lang w:eastAsia="ar-SA"/>
        </w:rPr>
        <w:t>playAPC</w:t>
      </w:r>
      <w:proofErr w:type="spellEnd"/>
      <w:r w:rsidR="00AE1616">
        <w:rPr>
          <w:rFonts w:ascii="Verdana" w:eastAsia="Times New Roman" w:hAnsi="Verdana"/>
          <w:sz w:val="22"/>
          <w:szCs w:val="22"/>
          <w:lang w:eastAsia="ar-SA"/>
        </w:rPr>
        <w:t>,</w:t>
      </w:r>
      <w:r w:rsidRPr="00900E94">
        <w:rPr>
          <w:rFonts w:ascii="Verdana" w:eastAsia="Times New Roman" w:hAnsi="Verdana"/>
          <w:sz w:val="22"/>
          <w:szCs w:val="22"/>
          <w:lang w:eastAsia="ar-SA"/>
        </w:rPr>
        <w:t xml:space="preserve"> que implement</w:t>
      </w:r>
      <w:r w:rsidRPr="00900E94">
        <w:rPr>
          <w:rFonts w:ascii="Verdana" w:hAnsi="Verdana"/>
          <w:sz w:val="22"/>
          <w:szCs w:val="22"/>
        </w:rPr>
        <w:t>a o jogo de batalha naval:</w:t>
      </w:r>
    </w:p>
    <w:p w:rsidR="00900E94" w:rsidRDefault="00900E94" w:rsidP="00900E94">
      <w:pPr>
        <w:jc w:val="both"/>
        <w:rPr>
          <w:rFonts w:eastAsia="Times New Roman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>Imprimir inicialmente uma tela de entrada do jogo: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Courier" w:eastAsia="Times New Roman" w:hAnsi="Courier"/>
          <w:color w:val="0000FF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</w: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</w:p>
    <w:p w:rsidR="00900E94" w:rsidRDefault="00900E94" w:rsidP="00900E94">
      <w:pPr>
        <w:jc w:val="both"/>
        <w:rPr>
          <w:rFonts w:ascii="Courier" w:eastAsia="Times New Roman" w:hAnsi="Courier"/>
          <w:color w:val="0000FF"/>
          <w:sz w:val="22"/>
          <w:szCs w:val="22"/>
          <w:lang w:eastAsia="ar-SA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ab/>
        <w:t>JOGO DA BATALHA NAVAL</w:t>
      </w:r>
    </w:p>
    <w:p w:rsidR="00900E94" w:rsidRDefault="00900E94" w:rsidP="00900E94">
      <w:pPr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ab/>
        <w:t>***********************************</w:t>
      </w:r>
    </w:p>
    <w:p w:rsidR="00900E94" w:rsidRDefault="00900E94" w:rsidP="00900E94">
      <w:pPr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hAnsi="Courier"/>
          <w:color w:val="0000FF"/>
          <w:sz w:val="22"/>
          <w:szCs w:val="22"/>
        </w:rPr>
        <w:t xml:space="preserve">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>***************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>Definir área de jogo como sendo MAX</w:t>
      </w:r>
      <w:r>
        <w:rPr>
          <w:rFonts w:ascii="Verdana" w:hAnsi="Verdana"/>
          <w:sz w:val="22"/>
          <w:szCs w:val="22"/>
        </w:rPr>
        <w:t>L x MAXC</w:t>
      </w:r>
      <w:r>
        <w:rPr>
          <w:rFonts w:ascii="Verdana" w:eastAsia="Times New Roman" w:hAnsi="Verdana"/>
          <w:sz w:val="22"/>
          <w:szCs w:val="22"/>
          <w:lang w:eastAsia="ar-SA"/>
        </w:rPr>
        <w:t>, com MAX</w:t>
      </w:r>
      <w:r>
        <w:rPr>
          <w:rFonts w:ascii="Verdana" w:hAnsi="Verdana"/>
          <w:sz w:val="22"/>
          <w:szCs w:val="22"/>
        </w:rPr>
        <w:t xml:space="preserve">L </w:t>
      </w:r>
      <w:r>
        <w:rPr>
          <w:rFonts w:ascii="Verdana" w:eastAsia="Times New Roman" w:hAnsi="Verdana"/>
          <w:sz w:val="22"/>
          <w:szCs w:val="22"/>
          <w:lang w:eastAsia="ar-SA"/>
        </w:rPr>
        <w:t>=</w:t>
      </w:r>
      <w:r>
        <w:rPr>
          <w:rFonts w:ascii="Verdana" w:hAnsi="Verdana"/>
          <w:sz w:val="22"/>
          <w:szCs w:val="22"/>
        </w:rPr>
        <w:t xml:space="preserve"> 20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>e MAXC = 50.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>Em seguida, o programa deverá sortear aleatoriamente dois valore</w:t>
      </w:r>
      <w:r>
        <w:rPr>
          <w:rFonts w:ascii="Verdana" w:hAnsi="Verdana"/>
          <w:sz w:val="22"/>
          <w:szCs w:val="22"/>
        </w:rPr>
        <w:t>s inteiros i e j.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Estes dois valores i e j deverão ser </w:t>
      </w:r>
      <w:r>
        <w:rPr>
          <w:rFonts w:ascii="Verdana" w:hAnsi="Verdana"/>
          <w:sz w:val="22"/>
          <w:szCs w:val="22"/>
        </w:rPr>
        <w:t xml:space="preserve">adequadamente </w:t>
      </w:r>
      <w:r>
        <w:rPr>
          <w:rFonts w:ascii="Verdana" w:eastAsia="Times New Roman" w:hAnsi="Verdana"/>
          <w:sz w:val="22"/>
          <w:szCs w:val="22"/>
          <w:lang w:eastAsia="ar-SA"/>
        </w:rPr>
        <w:t>limitados</w:t>
      </w:r>
      <w:r>
        <w:rPr>
          <w:rFonts w:ascii="Verdana" w:hAnsi="Verdana"/>
          <w:sz w:val="22"/>
          <w:szCs w:val="22"/>
        </w:rPr>
        <w:t xml:space="preserve"> (em função de MAXL e MAXC, respectivamente)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, para </w:t>
      </w:r>
      <w:r>
        <w:rPr>
          <w:rFonts w:ascii="Verdana" w:hAnsi="Verdana"/>
          <w:sz w:val="22"/>
          <w:szCs w:val="22"/>
        </w:rPr>
        <w:t>que a área do jogo não seja extrapolada pelo navio.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O elemento (i, j) corresponde ao vértice </w:t>
      </w:r>
      <w:r>
        <w:rPr>
          <w:rFonts w:ascii="Verdana" w:hAnsi="Verdana"/>
          <w:sz w:val="22"/>
          <w:szCs w:val="22"/>
        </w:rPr>
        <w:t>superior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>esquerdo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do navio</w:t>
      </w:r>
      <w:r>
        <w:rPr>
          <w:rFonts w:ascii="Verdana" w:hAnsi="Verdana"/>
          <w:sz w:val="22"/>
          <w:szCs w:val="22"/>
        </w:rPr>
        <w:t>, conforme ilustrado abaixo:</w:t>
      </w: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Default="00AE1616" w:rsidP="00900E94">
      <w:pPr>
        <w:jc w:val="both"/>
        <w:rPr>
          <w:rFonts w:ascii="Verdana" w:hAnsi="Verdana"/>
          <w:sz w:val="22"/>
          <w:szCs w:val="22"/>
        </w:rPr>
      </w:pPr>
    </w:p>
    <w:p w:rsidR="00AE1616" w:rsidRPr="00900E94" w:rsidRDefault="00AE1616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D724D8" w:rsidP="00900E9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124.4pt;margin-top:1.35pt;width:186.85pt;height:21.3pt;z-index:251666432;mso-height-percent:200;mso-height-percent:200;mso-width-relative:margin;mso-height-relative:margin" strokecolor="white">
            <v:textbox style="mso-next-textbox:#_x0000_s1070;mso-fit-shape-to-text:t">
              <w:txbxContent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843557">
                    <w:rPr>
                      <w:rFonts w:ascii="Verdana" w:hAnsi="Verdana"/>
                      <w:sz w:val="22"/>
                      <w:szCs w:val="22"/>
                    </w:rPr>
                    <w:t>0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        </w:t>
                  </w:r>
                  <w:r w:rsidRPr="00843557">
                    <w:rPr>
                      <w:rFonts w:ascii="Verdana" w:hAnsi="Verdana"/>
                      <w:sz w:val="22"/>
                      <w:szCs w:val="22"/>
                    </w:rPr>
                    <w:t>MA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XC-1</w:t>
                  </w:r>
                </w:p>
              </w:txbxContent>
            </v:textbox>
          </v:shape>
        </w:pict>
      </w:r>
    </w:p>
    <w:p w:rsidR="00900E94" w:rsidRDefault="00D724D8" w:rsidP="00900E9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n-US"/>
        </w:rPr>
        <w:pict>
          <v:shape id="_x0000_s1064" type="#_x0000_t202" style="position:absolute;left:0;text-align:left;margin-left:60pt;margin-top:8.1pt;width:67.05pt;height:168.35pt;z-index:251660288;mso-height-percent:200;mso-height-percent:200;mso-width-relative:margin;mso-height-relative:margin" strokecolor="white">
            <v:textbox style="mso-next-textbox:#_x0000_s1064;mso-fit-shape-to-text:t">
              <w:txbxContent>
                <w:p w:rsidR="00900E94" w:rsidRPr="00843557" w:rsidRDefault="00900E94" w:rsidP="00900E94">
                  <w:pPr>
                    <w:jc w:val="right"/>
                    <w:rPr>
                      <w:rFonts w:ascii="Verdana" w:hAnsi="Verdana"/>
                      <w:sz w:val="22"/>
                      <w:szCs w:val="22"/>
                    </w:rPr>
                  </w:pPr>
                  <w:r w:rsidRPr="00843557">
                    <w:rPr>
                      <w:rFonts w:ascii="Verdana" w:hAnsi="Verdana"/>
                      <w:sz w:val="22"/>
                      <w:szCs w:val="22"/>
                    </w:rPr>
                    <w:t>0</w:t>
                  </w: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00E94" w:rsidRPr="00843557" w:rsidRDefault="00900E94" w:rsidP="00900E94">
                  <w:pPr>
                    <w:jc w:val="right"/>
                    <w:rPr>
                      <w:rFonts w:ascii="Verdana" w:hAnsi="Verdana"/>
                      <w:sz w:val="22"/>
                      <w:szCs w:val="22"/>
                    </w:rPr>
                  </w:pPr>
                  <w:r w:rsidRPr="00843557">
                    <w:rPr>
                      <w:rFonts w:ascii="Verdana" w:hAnsi="Verdana"/>
                      <w:sz w:val="22"/>
                      <w:szCs w:val="22"/>
                    </w:rPr>
                    <w:t>MAXL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-1</w:t>
                  </w:r>
                </w:p>
              </w:txbxContent>
            </v:textbox>
          </v:shape>
        </w:pict>
      </w:r>
      <w:r>
        <w:pict>
          <v:rect id="_x0000_s1065" style="position:absolute;left:0;text-align:left;margin-left:128.15pt;margin-top:11.45pt;width:161.85pt;height:161.85pt;z-index:251661312;v-text-anchor:middle" fillcolor="#9cf" strokeweight=".26mm">
            <v:fill color2="#630"/>
            <v:stroke joinstyle="round"/>
          </v:rect>
        </w:pict>
      </w:r>
      <w:r w:rsidR="00900E94">
        <w:rPr>
          <w:rFonts w:ascii="Verdana" w:eastAsia="Times New Roman" w:hAnsi="Verdana"/>
          <w:sz w:val="22"/>
          <w:szCs w:val="22"/>
          <w:lang w:eastAsia="ar-SA"/>
        </w:rPr>
        <w:t xml:space="preserve">                     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hAnsi="Verdana"/>
          <w:sz w:val="22"/>
          <w:szCs w:val="22"/>
        </w:rPr>
        <w:t xml:space="preserve">                              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                         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D724D8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hAnsi="Verdana"/>
          <w:noProof/>
          <w:sz w:val="22"/>
          <w:szCs w:val="22"/>
        </w:rPr>
        <w:pict>
          <v:shape id="_x0000_s1071" type="#_x0000_t202" style="position:absolute;left:0;text-align:left;margin-left:128.7pt;margin-top:9.9pt;width:45pt;height:20.55pt;z-index:251667456;mso-height-percent:200;mso-height-percent:200;mso-width-relative:margin;mso-height-relative:margin" stroked="f" strokecolor="white" strokeweight="0">
            <v:fill opacity="0"/>
            <v:textbox style="mso-next-textbox:#_x0000_s1071;mso-fit-shape-to-text:t">
              <w:txbxContent>
                <w:p w:rsidR="00900E94" w:rsidRPr="00843557" w:rsidRDefault="00900E94" w:rsidP="00900E94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sz w:val="22"/>
                      <w:szCs w:val="22"/>
                    </w:rPr>
                    <w:t>i,j</w:t>
                  </w:r>
                  <w:proofErr w:type="spellEnd"/>
                  <w:proofErr w:type="gramEnd"/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)                               </w:t>
                  </w:r>
                </w:p>
              </w:txbxContent>
            </v:textbox>
          </v:shape>
        </w:pic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</w:r>
    </w:p>
    <w:p w:rsidR="00900E94" w:rsidRDefault="00D724D8" w:rsidP="00900E94">
      <w:pPr>
        <w:jc w:val="both"/>
        <w:rPr>
          <w:rFonts w:eastAsia="Times New Roman"/>
          <w:sz w:val="22"/>
          <w:szCs w:val="22"/>
          <w:lang w:eastAsia="ar-SA"/>
        </w:rPr>
      </w:pPr>
      <w:r>
        <w:pict>
          <v:oval id="_x0000_s1067" style="position:absolute;left:0;text-align:left;margin-left:147.05pt;margin-top:4.4pt;width:7.9pt;height:7.9pt;z-index:251663360;v-text-anchor:middle" fillcolor="#f33" strokeweight=".26mm">
            <v:fill color2="#0cc"/>
          </v:oval>
        </w:pict>
      </w:r>
      <w:r>
        <w:pict>
          <v:rect id="_x0000_s1066" style="position:absolute;left:0;text-align:left;margin-left:150.25pt;margin-top:8.15pt;width:25.3pt;height:25.3pt;z-index:251662336;v-text-anchor:middle" fillcolor="#ccf" strokeweight=".26mm">
            <v:fill color2="#330"/>
            <v:stroke joinstyle="round"/>
          </v:rect>
        </w:pic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 xml:space="preserve">                  </w:t>
      </w:r>
    </w:p>
    <w:p w:rsidR="00900E94" w:rsidRDefault="00900E94" w:rsidP="00900E94">
      <w:pPr>
        <w:jc w:val="both"/>
        <w:rPr>
          <w:rFonts w:eastAsia="Times New Roman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 xml:space="preserve">O navio tem </w:t>
      </w:r>
      <w:r>
        <w:rPr>
          <w:rFonts w:ascii="Verdana" w:hAnsi="Verdana"/>
          <w:sz w:val="22"/>
          <w:szCs w:val="22"/>
        </w:rPr>
        <w:t xml:space="preserve">seu formato definido </w:t>
      </w:r>
      <w:r>
        <w:rPr>
          <w:rFonts w:ascii="Verdana" w:eastAsia="Times New Roman" w:hAnsi="Verdana"/>
          <w:sz w:val="22"/>
          <w:szCs w:val="22"/>
          <w:lang w:eastAsia="ar-SA"/>
        </w:rPr>
        <w:t>por:</w:t>
      </w: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Pr="00261732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         (</w:t>
      </w:r>
      <w:proofErr w:type="spellStart"/>
      <w:proofErr w:type="gramStart"/>
      <w:r>
        <w:rPr>
          <w:rFonts w:ascii="Verdana" w:hAnsi="Verdana"/>
          <w:sz w:val="22"/>
          <w:szCs w:val="22"/>
        </w:rPr>
        <w:t>i,j</w:t>
      </w:r>
      <w:proofErr w:type="spellEnd"/>
      <w:proofErr w:type="gramEnd"/>
      <w:r w:rsidRPr="00261732">
        <w:rPr>
          <w:rFonts w:ascii="Verdana" w:hAnsi="Verdana"/>
          <w:sz w:val="22"/>
          <w:szCs w:val="22"/>
        </w:rPr>
        <w:t xml:space="preserve">)    </w:t>
      </w:r>
      <w:r>
        <w:rPr>
          <w:rFonts w:ascii="Verdana" w:hAnsi="Verdana"/>
          <w:sz w:val="22"/>
          <w:szCs w:val="22"/>
        </w:rPr>
        <w:t xml:space="preserve">     </w:t>
      </w:r>
      <w:r w:rsidRPr="00261732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i</w:t>
      </w:r>
      <w:r w:rsidRPr="00261732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>j+4</w:t>
      </w:r>
      <w:r w:rsidRPr="00261732">
        <w:rPr>
          <w:rFonts w:ascii="Verdana" w:eastAsia="Times New Roman" w:hAnsi="Verdana"/>
          <w:sz w:val="22"/>
          <w:szCs w:val="22"/>
          <w:lang w:eastAsia="ar-SA"/>
        </w:rPr>
        <w:t>)</w:t>
      </w:r>
      <w:r w:rsidRPr="00261732">
        <w:rPr>
          <w:rFonts w:ascii="Verdana" w:eastAsia="Times New Roman" w:hAnsi="Verdana"/>
          <w:sz w:val="22"/>
          <w:szCs w:val="22"/>
          <w:lang w:eastAsia="ar-SA"/>
        </w:rPr>
        <w:tab/>
      </w:r>
      <w:r w:rsidRPr="00261732">
        <w:rPr>
          <w:rFonts w:ascii="Verdana" w:eastAsia="Times New Roman" w:hAnsi="Verdana"/>
          <w:sz w:val="22"/>
          <w:szCs w:val="22"/>
          <w:lang w:eastAsia="ar-SA"/>
        </w:rPr>
        <w:tab/>
      </w:r>
      <w:r w:rsidRPr="00261732">
        <w:rPr>
          <w:rFonts w:ascii="Verdana" w:eastAsia="Times New Roman" w:hAnsi="Verdana"/>
          <w:sz w:val="22"/>
          <w:szCs w:val="22"/>
          <w:lang w:eastAsia="ar-SA"/>
        </w:rPr>
        <w:tab/>
      </w:r>
      <w:r w:rsidRPr="00261732">
        <w:rPr>
          <w:rFonts w:ascii="Verdana" w:eastAsia="Times New Roman" w:hAnsi="Verdana"/>
          <w:sz w:val="22"/>
          <w:szCs w:val="22"/>
          <w:lang w:eastAsia="ar-SA"/>
        </w:rPr>
        <w:tab/>
      </w:r>
      <w:r w:rsidRPr="00261732">
        <w:rPr>
          <w:rFonts w:ascii="Verdana" w:eastAsia="Times New Roman" w:hAnsi="Verdana"/>
          <w:sz w:val="22"/>
          <w:szCs w:val="22"/>
          <w:lang w:eastAsia="ar-SA"/>
        </w:rPr>
        <w:tab/>
      </w:r>
    </w:p>
    <w:p w:rsidR="00900E94" w:rsidRPr="00261732" w:rsidRDefault="00D724D8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pict>
          <v:oval id="_x0000_s1069" style="position:absolute;left:0;text-align:left;margin-left:147.05pt;margin-top:4.85pt;width:7.9pt;height:7.9pt;z-index:251665408;v-text-anchor:middle" fillcolor="#f33" strokeweight=".26mm">
            <v:fill color2="#0cc"/>
          </v:oval>
        </w:pict>
      </w:r>
      <w:r>
        <w:pict>
          <v:rect id="_x0000_s1068" style="position:absolute;left:0;text-align:left;margin-left:150.25pt;margin-top:8.15pt;width:25.3pt;height:25.3pt;z-index:251664384;v-text-anchor:middle" fillcolor="#ccf" strokeweight=".26mm">
            <v:fill color2="#330"/>
            <v:stroke joinstyle="round"/>
          </v:rect>
        </w:pict>
      </w:r>
      <w:r w:rsidR="00900E94" w:rsidRPr="00261732">
        <w:rPr>
          <w:rFonts w:ascii="Verdana" w:eastAsia="Times New Roman" w:hAnsi="Verdana"/>
          <w:sz w:val="22"/>
          <w:szCs w:val="22"/>
          <w:lang w:eastAsia="ar-SA"/>
        </w:rPr>
        <w:tab/>
        <w:t xml:space="preserve">            </w:t>
      </w:r>
    </w:p>
    <w:p w:rsidR="00900E94" w:rsidRPr="00261732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Pr="00261732" w:rsidRDefault="00900E94" w:rsidP="00900E94">
      <w:pPr>
        <w:jc w:val="both"/>
        <w:rPr>
          <w:rFonts w:eastAsia="Times New Roman"/>
          <w:sz w:val="22"/>
          <w:szCs w:val="22"/>
          <w:lang w:eastAsia="ar-SA"/>
        </w:rPr>
      </w:pPr>
    </w:p>
    <w:p w:rsidR="00900E94" w:rsidRPr="00B66322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 w:rsidRPr="00261732">
        <w:rPr>
          <w:rFonts w:ascii="Verdana" w:eastAsia="Times New Roman" w:hAnsi="Verdana"/>
          <w:sz w:val="22"/>
          <w:szCs w:val="22"/>
          <w:lang w:eastAsia="ar-SA"/>
        </w:rPr>
        <w:tab/>
      </w:r>
      <w:r w:rsidRPr="00261732">
        <w:rPr>
          <w:rFonts w:ascii="Verdana" w:hAnsi="Verdana"/>
          <w:sz w:val="22"/>
          <w:szCs w:val="22"/>
        </w:rPr>
        <w:tab/>
      </w:r>
      <w:r w:rsidRPr="00B66322">
        <w:rPr>
          <w:rFonts w:ascii="Verdana" w:hAnsi="Verdana"/>
          <w:sz w:val="22"/>
          <w:szCs w:val="22"/>
        </w:rPr>
        <w:t xml:space="preserve">           </w:t>
      </w:r>
      <w:r>
        <w:rPr>
          <w:rFonts w:ascii="Verdana" w:eastAsia="Times New Roman" w:hAnsi="Verdana"/>
          <w:sz w:val="22"/>
          <w:szCs w:val="22"/>
          <w:lang w:eastAsia="ar-SA"/>
        </w:rPr>
        <w:t>(</w:t>
      </w:r>
      <w:proofErr w:type="gramStart"/>
      <w:r>
        <w:rPr>
          <w:rFonts w:ascii="Verdana" w:eastAsia="Times New Roman" w:hAnsi="Verdana"/>
          <w:sz w:val="22"/>
          <w:szCs w:val="22"/>
          <w:lang w:eastAsia="ar-SA"/>
        </w:rPr>
        <w:t>i</w:t>
      </w:r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>+2</w:t>
      </w:r>
      <w:r w:rsidRPr="00B66322">
        <w:rPr>
          <w:rFonts w:ascii="Verdana" w:eastAsia="Times New Roman" w:hAnsi="Verdana"/>
          <w:sz w:val="22"/>
          <w:szCs w:val="22"/>
          <w:lang w:eastAsia="ar-SA"/>
        </w:rPr>
        <w:t>,</w:t>
      </w:r>
      <w:r>
        <w:rPr>
          <w:rFonts w:ascii="Verdana" w:eastAsia="Times New Roman" w:hAnsi="Verdana"/>
          <w:sz w:val="22"/>
          <w:szCs w:val="22"/>
          <w:lang w:eastAsia="ar-SA"/>
        </w:rPr>
        <w:t>j</w:t>
      </w:r>
      <w:r>
        <w:rPr>
          <w:rFonts w:ascii="Verdana" w:hAnsi="Verdana"/>
          <w:sz w:val="22"/>
          <w:szCs w:val="22"/>
        </w:rPr>
        <w:t>)     (i+2</w:t>
      </w:r>
      <w:r>
        <w:rPr>
          <w:rFonts w:ascii="Verdana" w:eastAsia="Times New Roman" w:hAnsi="Verdana"/>
          <w:sz w:val="22"/>
          <w:szCs w:val="22"/>
          <w:lang w:eastAsia="ar-SA"/>
        </w:rPr>
        <w:t>,j</w:t>
      </w:r>
      <w:r>
        <w:rPr>
          <w:rFonts w:ascii="Verdana" w:hAnsi="Verdana"/>
          <w:sz w:val="22"/>
          <w:szCs w:val="22"/>
        </w:rPr>
        <w:t>+4</w:t>
      </w:r>
      <w:r w:rsidRPr="00B66322">
        <w:rPr>
          <w:rFonts w:ascii="Verdana" w:eastAsia="Times New Roman" w:hAnsi="Verdana"/>
          <w:sz w:val="22"/>
          <w:szCs w:val="22"/>
          <w:lang w:eastAsia="ar-SA"/>
        </w:rPr>
        <w:t>)</w:t>
      </w:r>
    </w:p>
    <w:p w:rsidR="00900E94" w:rsidRPr="00B66322" w:rsidRDefault="00900E94" w:rsidP="00900E94">
      <w:pPr>
        <w:jc w:val="both"/>
        <w:rPr>
          <w:rFonts w:eastAsia="Times New Roman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 w:rsidRPr="00B66322">
        <w:rPr>
          <w:rFonts w:ascii="Verdana" w:eastAsia="Times New Roman" w:hAnsi="Verdana"/>
          <w:sz w:val="22"/>
          <w:szCs w:val="22"/>
          <w:lang w:eastAsia="ar-SA"/>
        </w:rPr>
        <w:tab/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Definido o posicionamento do navio </w:t>
      </w:r>
      <w:proofErr w:type="spellStart"/>
      <w:proofErr w:type="gramStart"/>
      <w:r>
        <w:rPr>
          <w:rFonts w:ascii="Verdana" w:eastAsia="Times New Roman" w:hAnsi="Verdana"/>
          <w:sz w:val="22"/>
          <w:szCs w:val="22"/>
          <w:lang w:eastAsia="ar-SA"/>
        </w:rPr>
        <w:t>na</w:t>
      </w:r>
      <w:proofErr w:type="spellEnd"/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>tabuleiro</w:t>
      </w:r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>, mostrar a mensagem: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Courier New" w:eastAsia="Times New Roman" w:hAnsi="Courier New"/>
          <w:color w:val="0000FF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</w:r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 xml:space="preserve">Navio posicionado. O jogo </w:t>
      </w:r>
      <w:proofErr w:type="spellStart"/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>comecou</w:t>
      </w:r>
      <w:proofErr w:type="spellEnd"/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>!</w:t>
      </w:r>
    </w:p>
    <w:p w:rsidR="00900E94" w:rsidRDefault="00900E94" w:rsidP="00900E94">
      <w:pPr>
        <w:jc w:val="both"/>
        <w:rPr>
          <w:rFonts w:eastAsia="Times New Roman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>Deverá ser mostrada na tela a mensagem “</w:t>
      </w:r>
      <w:r>
        <w:rPr>
          <w:rFonts w:ascii="Verdana" w:eastAsia="Times New Roman" w:hAnsi="Verdana"/>
          <w:sz w:val="22"/>
          <w:szCs w:val="22"/>
          <w:u w:val="single"/>
          <w:lang w:eastAsia="ar-SA"/>
        </w:rPr>
        <w:t xml:space="preserve">Digite linha </w:t>
      </w:r>
      <w:proofErr w:type="gramStart"/>
      <w:r>
        <w:rPr>
          <w:rFonts w:ascii="Verdana" w:eastAsia="Times New Roman" w:hAnsi="Verdana"/>
          <w:sz w:val="22"/>
          <w:szCs w:val="22"/>
          <w:u w:val="single"/>
          <w:lang w:eastAsia="ar-SA"/>
        </w:rPr>
        <w:t>i:</w:t>
      </w:r>
      <w:r>
        <w:rPr>
          <w:rFonts w:ascii="Verdana" w:eastAsia="Times New Roman" w:hAnsi="Verdana"/>
          <w:sz w:val="22"/>
          <w:szCs w:val="22"/>
          <w:lang w:eastAsia="ar-SA"/>
        </w:rPr>
        <w:t>”</w:t>
      </w:r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 xml:space="preserve"> para que usuário entre com a linha i, da seguinte forma: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ab/>
        <w:t xml:space="preserve">Digite a linha i (entre 0 e </w:t>
      </w:r>
      <w:r>
        <w:rPr>
          <w:rFonts w:ascii="Courier New" w:hAnsi="Courier New"/>
          <w:color w:val="0000FF"/>
          <w:sz w:val="22"/>
          <w:szCs w:val="22"/>
        </w:rPr>
        <w:t>19</w:t>
      </w:r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 xml:space="preserve">): 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>Deverá ser mostrada na tela a mensagem “</w:t>
      </w:r>
      <w:r>
        <w:rPr>
          <w:rFonts w:ascii="Verdana" w:eastAsia="Times New Roman" w:hAnsi="Verdana"/>
          <w:sz w:val="22"/>
          <w:szCs w:val="22"/>
          <w:u w:val="single"/>
          <w:lang w:eastAsia="ar-SA"/>
        </w:rPr>
        <w:t xml:space="preserve">Digite a coluna </w:t>
      </w:r>
      <w:proofErr w:type="gramStart"/>
      <w:r>
        <w:rPr>
          <w:rFonts w:ascii="Verdana" w:eastAsia="Times New Roman" w:hAnsi="Verdana"/>
          <w:sz w:val="22"/>
          <w:szCs w:val="22"/>
          <w:u w:val="single"/>
          <w:lang w:eastAsia="ar-SA"/>
        </w:rPr>
        <w:t>j:</w:t>
      </w:r>
      <w:r>
        <w:rPr>
          <w:rFonts w:ascii="Verdana" w:eastAsia="Times New Roman" w:hAnsi="Verdana"/>
          <w:sz w:val="22"/>
          <w:szCs w:val="22"/>
          <w:lang w:eastAsia="ar-SA"/>
        </w:rPr>
        <w:t>”</w:t>
      </w:r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 xml:space="preserve"> para que usuário entre com a coluna j. 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Courier New" w:eastAsia="Times New Roman" w:hAnsi="Courier New"/>
          <w:color w:val="0000FF"/>
          <w:sz w:val="22"/>
          <w:szCs w:val="22"/>
          <w:lang w:eastAsia="ar-SA"/>
        </w:rPr>
      </w:pPr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ab/>
        <w:t xml:space="preserve">Digite a coluna </w:t>
      </w:r>
      <w:proofErr w:type="gramStart"/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>j(</w:t>
      </w:r>
      <w:proofErr w:type="gramEnd"/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 xml:space="preserve">entre 0 e </w:t>
      </w:r>
      <w:r>
        <w:rPr>
          <w:rFonts w:ascii="Courier New" w:hAnsi="Courier New"/>
          <w:color w:val="0000FF"/>
          <w:sz w:val="22"/>
          <w:szCs w:val="22"/>
        </w:rPr>
        <w:t>49</w:t>
      </w:r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 xml:space="preserve">): </w:t>
      </w:r>
    </w:p>
    <w:p w:rsidR="00900E94" w:rsidRDefault="00900E94" w:rsidP="00900E94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eastAsia="Times New Roman" w:hAnsi="Verdana"/>
          <w:sz w:val="22"/>
          <w:szCs w:val="22"/>
          <w:lang w:eastAsia="ar-SA"/>
        </w:rPr>
        <w:tab/>
        <w:t xml:space="preserve">O programa deverá então </w:t>
      </w:r>
      <w:r>
        <w:rPr>
          <w:rFonts w:ascii="Verdana" w:hAnsi="Verdana"/>
          <w:sz w:val="22"/>
          <w:szCs w:val="22"/>
        </w:rPr>
        <w:t>verificar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se o elemento (</w:t>
      </w:r>
      <w:proofErr w:type="spellStart"/>
      <w:proofErr w:type="gramStart"/>
      <w:r>
        <w:rPr>
          <w:rFonts w:ascii="Verdana" w:eastAsia="Times New Roman" w:hAnsi="Verdana"/>
          <w:sz w:val="22"/>
          <w:szCs w:val="22"/>
          <w:lang w:eastAsia="ar-SA"/>
        </w:rPr>
        <w:t>i,j</w:t>
      </w:r>
      <w:proofErr w:type="spellEnd"/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>) digitado pelo usuário conseguiu atingir o navio.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eastAsia="Times New Roman" w:hAnsi="Verdana"/>
          <w:sz w:val="22"/>
          <w:szCs w:val="22"/>
          <w:lang w:eastAsia="ar-SA"/>
        </w:rPr>
        <w:t>Se (</w:t>
      </w:r>
      <w:proofErr w:type="spellStart"/>
      <w:proofErr w:type="gramStart"/>
      <w:r>
        <w:rPr>
          <w:rFonts w:ascii="Verdana" w:eastAsia="Times New Roman" w:hAnsi="Verdana"/>
          <w:sz w:val="22"/>
          <w:szCs w:val="22"/>
          <w:lang w:eastAsia="ar-SA"/>
        </w:rPr>
        <w:t>i,j</w:t>
      </w:r>
      <w:proofErr w:type="spellEnd"/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>) estiver contida na área do navio</w:t>
      </w:r>
      <w:r>
        <w:rPr>
          <w:rFonts w:ascii="Verdana" w:hAnsi="Verdana"/>
          <w:sz w:val="22"/>
          <w:szCs w:val="22"/>
        </w:rPr>
        <w:t>, o tabuleiro deve ser reimpresso,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>revelando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>com a letra N a parte do navio que foi atingida, mantendo as outras partes ocultas.</w:t>
      </w:r>
    </w:p>
    <w:p w:rsidR="00900E94" w:rsidRDefault="00900E94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AE1616" w:rsidRDefault="00AE1616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lastRenderedPageBreak/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hAnsi="Courier"/>
          <w:color w:val="0000FF"/>
          <w:sz w:val="22"/>
          <w:szCs w:val="22"/>
        </w:rPr>
        <w:t>*******************</w:t>
      </w:r>
      <w:r w:rsidRPr="00843557">
        <w:rPr>
          <w:rFonts w:ascii="Courier" w:hAnsi="Courier"/>
          <w:b/>
          <w:color w:val="0000FF"/>
          <w:sz w:val="22"/>
          <w:szCs w:val="22"/>
        </w:rPr>
        <w:t>N</w:t>
      </w: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E0321B" w:rsidRDefault="00E0321B" w:rsidP="00900E94">
      <w:pPr>
        <w:jc w:val="both"/>
        <w:rPr>
          <w:rFonts w:ascii="Verdana" w:hAnsi="Verdana"/>
          <w:sz w:val="22"/>
          <w:szCs w:val="22"/>
        </w:rPr>
      </w:pPr>
    </w:p>
    <w:p w:rsidR="00E0321B" w:rsidRDefault="00E0321B" w:rsidP="00900E94">
      <w:pPr>
        <w:jc w:val="both"/>
        <w:rPr>
          <w:rFonts w:ascii="Verdana" w:hAnsi="Verdana"/>
          <w:sz w:val="22"/>
          <w:szCs w:val="22"/>
        </w:rPr>
      </w:pPr>
    </w:p>
    <w:p w:rsidR="00E0321B" w:rsidRDefault="00E0321B" w:rsidP="00900E94">
      <w:pPr>
        <w:jc w:val="both"/>
        <w:rPr>
          <w:rFonts w:ascii="Verdana" w:hAnsi="Verdana"/>
          <w:sz w:val="22"/>
          <w:szCs w:val="22"/>
        </w:rPr>
      </w:pPr>
    </w:p>
    <w:p w:rsidR="00E0321B" w:rsidRDefault="00E0321B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</w:p>
    <w:p w:rsidR="00900E94" w:rsidRDefault="00900E94" w:rsidP="00900E94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Assim que o navio tiver sido completamente atingido, mostrar a mensagem:</w:t>
      </w:r>
    </w:p>
    <w:p w:rsidR="00900E94" w:rsidRDefault="00900E94" w:rsidP="00900E94">
      <w:pPr>
        <w:jc w:val="both"/>
        <w:rPr>
          <w:rFonts w:ascii="Courier New" w:hAnsi="Courier New"/>
          <w:color w:val="0000FF"/>
          <w:sz w:val="22"/>
          <w:szCs w:val="22"/>
        </w:rPr>
      </w:pP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hAnsi="Courier"/>
          <w:color w:val="0000FF"/>
          <w:sz w:val="22"/>
          <w:szCs w:val="22"/>
          <w:lang w:val="en-US"/>
        </w:rPr>
        <w:t>*******************</w:t>
      </w:r>
      <w:r w:rsidRPr="00261732">
        <w:rPr>
          <w:rFonts w:ascii="Courier" w:hAnsi="Courier"/>
          <w:b/>
          <w:color w:val="0000FF"/>
          <w:sz w:val="22"/>
          <w:szCs w:val="22"/>
          <w:lang w:val="en-US"/>
        </w:rPr>
        <w:t>NNNNN</w:t>
      </w: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</w:t>
      </w:r>
      <w:r w:rsidRPr="00261732">
        <w:rPr>
          <w:rFonts w:ascii="Courier" w:hAnsi="Courier"/>
          <w:b/>
          <w:color w:val="0000FF"/>
          <w:sz w:val="22"/>
          <w:szCs w:val="22"/>
          <w:lang w:val="en-US"/>
        </w:rPr>
        <w:t>NNNNN</w:t>
      </w: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>****</w:t>
      </w: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</w:t>
      </w:r>
      <w:r w:rsidRPr="00261732">
        <w:rPr>
          <w:rFonts w:ascii="Courier" w:hAnsi="Courier"/>
          <w:b/>
          <w:color w:val="0000FF"/>
          <w:sz w:val="22"/>
          <w:szCs w:val="22"/>
          <w:lang w:val="en-US"/>
        </w:rPr>
        <w:t>NNNNN</w:t>
      </w: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  <w:lang w:val="en-US"/>
        </w:rPr>
      </w:pPr>
      <w:r w:rsidRPr="00261732">
        <w:rPr>
          <w:rFonts w:ascii="Courier" w:eastAsia="Times New Roman" w:hAnsi="Courier"/>
          <w:color w:val="0000FF"/>
          <w:sz w:val="22"/>
          <w:szCs w:val="22"/>
          <w:lang w:val="en-US" w:eastAsia="ar-SA"/>
        </w:rPr>
        <w:t>***********************************</w:t>
      </w:r>
      <w:r w:rsidRPr="00261732">
        <w:rPr>
          <w:rFonts w:ascii="Courier" w:hAnsi="Courier"/>
          <w:color w:val="0000FF"/>
          <w:sz w:val="22"/>
          <w:szCs w:val="22"/>
          <w:lang w:val="en-US"/>
        </w:rPr>
        <w:t xml:space="preserve">*************** </w:t>
      </w:r>
    </w:p>
    <w:p w:rsidR="00900E94" w:rsidRPr="00261732" w:rsidRDefault="00900E94" w:rsidP="00900E94">
      <w:pPr>
        <w:jc w:val="both"/>
        <w:rPr>
          <w:rFonts w:ascii="Courier New" w:eastAsia="Times New Roman" w:hAnsi="Courier New"/>
          <w:color w:val="0000FF"/>
          <w:sz w:val="22"/>
          <w:szCs w:val="22"/>
          <w:lang w:val="en-US" w:eastAsia="ar-SA"/>
        </w:rPr>
      </w:pPr>
    </w:p>
    <w:p w:rsidR="00900E94" w:rsidRDefault="00900E94" w:rsidP="00900E94">
      <w:pPr>
        <w:jc w:val="both"/>
        <w:rPr>
          <w:rFonts w:ascii="Courier New" w:hAnsi="Courier New"/>
          <w:color w:val="0000FF"/>
          <w:sz w:val="22"/>
          <w:szCs w:val="22"/>
        </w:rPr>
      </w:pPr>
      <w:r w:rsidRPr="00261732">
        <w:rPr>
          <w:rFonts w:ascii="Verdana" w:eastAsia="Times New Roman" w:hAnsi="Verdana"/>
          <w:sz w:val="22"/>
          <w:szCs w:val="22"/>
          <w:lang w:val="en-US" w:eastAsia="ar-SA"/>
        </w:rPr>
        <w:tab/>
      </w:r>
      <w:r w:rsidRPr="00261732">
        <w:rPr>
          <w:rFonts w:ascii="Courier New" w:eastAsia="Times New Roman" w:hAnsi="Courier New"/>
          <w:color w:val="0000FF"/>
          <w:sz w:val="22"/>
          <w:szCs w:val="22"/>
          <w:lang w:val="en-US" w:eastAsia="ar-SA"/>
        </w:rPr>
        <w:t>VOCE VENCEU!</w:t>
      </w:r>
      <w:r w:rsidRPr="00261732">
        <w:rPr>
          <w:rFonts w:ascii="Courier New" w:hAnsi="Courier New"/>
          <w:color w:val="0000FF"/>
          <w:sz w:val="22"/>
          <w:szCs w:val="22"/>
          <w:lang w:val="en-US"/>
        </w:rPr>
        <w:t xml:space="preserve"> </w:t>
      </w:r>
      <w:r>
        <w:rPr>
          <w:rFonts w:ascii="Courier New" w:eastAsia="Times New Roman" w:hAnsi="Courier New"/>
          <w:color w:val="0000FF"/>
          <w:sz w:val="22"/>
          <w:szCs w:val="22"/>
          <w:lang w:eastAsia="ar-SA"/>
        </w:rPr>
        <w:t>Navio afundou!</w:t>
      </w:r>
    </w:p>
    <w:p w:rsidR="00900E94" w:rsidRDefault="00900E94" w:rsidP="00900E94">
      <w:pPr>
        <w:ind w:firstLine="709"/>
        <w:jc w:val="both"/>
        <w:rPr>
          <w:rFonts w:ascii="Verdana" w:eastAsia="Times New Roman" w:hAnsi="Verdana"/>
          <w:sz w:val="22"/>
          <w:szCs w:val="22"/>
          <w:lang w:eastAsia="ar-SA"/>
        </w:rPr>
      </w:pPr>
    </w:p>
    <w:p w:rsidR="00900E94" w:rsidRDefault="00900E94" w:rsidP="00900E94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eastAsia="Times New Roman" w:hAnsi="Verdana"/>
          <w:sz w:val="22"/>
          <w:szCs w:val="22"/>
          <w:lang w:eastAsia="ar-SA"/>
        </w:rPr>
        <w:t>Se (</w:t>
      </w:r>
      <w:proofErr w:type="spellStart"/>
      <w:proofErr w:type="gramStart"/>
      <w:r>
        <w:rPr>
          <w:rFonts w:ascii="Verdana" w:eastAsia="Times New Roman" w:hAnsi="Verdana"/>
          <w:sz w:val="22"/>
          <w:szCs w:val="22"/>
          <w:lang w:eastAsia="ar-SA"/>
        </w:rPr>
        <w:t>i,j</w:t>
      </w:r>
      <w:proofErr w:type="spellEnd"/>
      <w:proofErr w:type="gramEnd"/>
      <w:r>
        <w:rPr>
          <w:rFonts w:ascii="Verdana" w:eastAsia="Times New Roman" w:hAnsi="Verdana"/>
          <w:sz w:val="22"/>
          <w:szCs w:val="22"/>
          <w:lang w:eastAsia="ar-SA"/>
        </w:rPr>
        <w:t xml:space="preserve">) </w:t>
      </w:r>
      <w:r>
        <w:rPr>
          <w:rFonts w:ascii="Verdana" w:hAnsi="Verdana"/>
          <w:sz w:val="22"/>
          <w:szCs w:val="22"/>
        </w:rPr>
        <w:t xml:space="preserve">não </w:t>
      </w:r>
      <w:r>
        <w:rPr>
          <w:rFonts w:ascii="Verdana" w:eastAsia="Times New Roman" w:hAnsi="Verdana"/>
          <w:sz w:val="22"/>
          <w:szCs w:val="22"/>
          <w:lang w:eastAsia="ar-SA"/>
        </w:rPr>
        <w:t>estiver contida na área do navio</w:t>
      </w:r>
      <w:r>
        <w:rPr>
          <w:rFonts w:ascii="Verdana" w:hAnsi="Verdana"/>
          <w:sz w:val="22"/>
          <w:szCs w:val="22"/>
        </w:rPr>
        <w:t>, o tabuleiro deve ser reimpresso,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>marcando</w:t>
      </w:r>
      <w:r>
        <w:rPr>
          <w:rFonts w:ascii="Verdana" w:eastAsia="Times New Roman" w:hAnsi="Verdana"/>
          <w:sz w:val="22"/>
          <w:szCs w:val="22"/>
          <w:lang w:eastAsia="ar-SA"/>
        </w:rPr>
        <w:t xml:space="preserve"> </w:t>
      </w:r>
      <w:r>
        <w:rPr>
          <w:rFonts w:ascii="Verdana" w:hAnsi="Verdana"/>
          <w:sz w:val="22"/>
          <w:szCs w:val="22"/>
        </w:rPr>
        <w:t xml:space="preserve">com a letra A </w:t>
      </w:r>
      <w:proofErr w:type="spellStart"/>
      <w:r>
        <w:rPr>
          <w:rFonts w:ascii="Verdana" w:hAnsi="Verdana"/>
          <w:sz w:val="22"/>
          <w:szCs w:val="22"/>
        </w:rPr>
        <w:t>a</w:t>
      </w:r>
      <w:proofErr w:type="spellEnd"/>
      <w:r>
        <w:rPr>
          <w:rFonts w:ascii="Verdana" w:hAnsi="Verdana"/>
          <w:sz w:val="22"/>
          <w:szCs w:val="22"/>
        </w:rPr>
        <w:t xml:space="preserve"> parte do tabuleiro atacada pelo usuário.</w:t>
      </w:r>
    </w:p>
    <w:p w:rsidR="00900E94" w:rsidRDefault="00900E94" w:rsidP="00900E94">
      <w:pPr>
        <w:jc w:val="both"/>
        <w:rPr>
          <w:rFonts w:ascii="Courier" w:hAnsi="Courier"/>
          <w:color w:val="0000FF"/>
          <w:sz w:val="22"/>
          <w:szCs w:val="22"/>
        </w:rPr>
      </w:pP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hAnsi="Courier"/>
          <w:color w:val="0000FF"/>
          <w:sz w:val="22"/>
          <w:szCs w:val="22"/>
        </w:rPr>
        <w:t>*******************</w:t>
      </w:r>
      <w:r w:rsidRPr="00843557">
        <w:rPr>
          <w:rFonts w:ascii="Courier" w:hAnsi="Courier"/>
          <w:b/>
          <w:color w:val="0000FF"/>
          <w:sz w:val="22"/>
          <w:szCs w:val="22"/>
        </w:rPr>
        <w:t>N</w:t>
      </w: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</w:t>
      </w:r>
      <w:r>
        <w:rPr>
          <w:rFonts w:ascii="Courier" w:hAnsi="Courier"/>
          <w:color w:val="0000FF"/>
          <w:sz w:val="22"/>
          <w:szCs w:val="22"/>
        </w:rPr>
        <w:t>*******************************</w:t>
      </w:r>
      <w:r w:rsidRPr="00E12C6F">
        <w:rPr>
          <w:rFonts w:ascii="Courier" w:hAnsi="Courier"/>
          <w:b/>
          <w:color w:val="0000FF"/>
          <w:sz w:val="22"/>
          <w:szCs w:val="22"/>
        </w:rPr>
        <w:t>A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</w:t>
      </w:r>
      <w:r w:rsidRPr="00E12C6F">
        <w:rPr>
          <w:rFonts w:ascii="Courier" w:hAnsi="Courier"/>
          <w:b/>
          <w:color w:val="0000FF"/>
          <w:sz w:val="22"/>
          <w:szCs w:val="22"/>
        </w:rPr>
        <w:t>A</w:t>
      </w: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</w:t>
      </w:r>
      <w:r w:rsidRPr="00E12C6F">
        <w:rPr>
          <w:rFonts w:ascii="Courier" w:hAnsi="Courier"/>
          <w:b/>
          <w:color w:val="0000FF"/>
          <w:sz w:val="22"/>
          <w:szCs w:val="22"/>
        </w:rPr>
        <w:t>A</w:t>
      </w: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>**********</w:t>
      </w:r>
      <w:r w:rsidRPr="00E12C6F">
        <w:rPr>
          <w:rFonts w:ascii="Courier" w:hAnsi="Courier"/>
          <w:b/>
          <w:color w:val="0000FF"/>
          <w:sz w:val="22"/>
          <w:szCs w:val="22"/>
        </w:rPr>
        <w:t>A</w:t>
      </w:r>
      <w:r>
        <w:rPr>
          <w:rFonts w:ascii="Courier" w:hAnsi="Courier"/>
          <w:color w:val="0000FF"/>
          <w:sz w:val="22"/>
          <w:szCs w:val="22"/>
        </w:rPr>
        <w:t xml:space="preserve">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900E94" w:rsidRDefault="00900E94" w:rsidP="00900E94">
      <w:pPr>
        <w:ind w:left="709"/>
        <w:jc w:val="both"/>
        <w:rPr>
          <w:rFonts w:ascii="Courier" w:hAnsi="Courier"/>
          <w:color w:val="0000FF"/>
          <w:sz w:val="22"/>
          <w:szCs w:val="22"/>
        </w:rPr>
      </w:pPr>
      <w:r>
        <w:rPr>
          <w:rFonts w:ascii="Courier" w:eastAsia="Times New Roman" w:hAnsi="Courier"/>
          <w:color w:val="0000FF"/>
          <w:sz w:val="22"/>
          <w:szCs w:val="22"/>
          <w:lang w:eastAsia="ar-SA"/>
        </w:rPr>
        <w:t>***********************************</w:t>
      </w:r>
      <w:r>
        <w:rPr>
          <w:rFonts w:ascii="Courier" w:hAnsi="Courier"/>
          <w:color w:val="0000FF"/>
          <w:sz w:val="22"/>
          <w:szCs w:val="22"/>
        </w:rPr>
        <w:t xml:space="preserve">*************** </w:t>
      </w:r>
    </w:p>
    <w:p w:rsidR="00CF67CD" w:rsidRDefault="00CF67CD" w:rsidP="00CF67CD">
      <w:pPr>
        <w:jc w:val="both"/>
        <w:rPr>
          <w:rFonts w:ascii="Verdana" w:hAnsi="Verdana"/>
          <w:sz w:val="22"/>
          <w:szCs w:val="22"/>
        </w:rPr>
      </w:pPr>
    </w:p>
    <w:p w:rsidR="00900E94" w:rsidRPr="00CF67CD" w:rsidRDefault="00CF67CD" w:rsidP="00CF67CD">
      <w:pPr>
        <w:jc w:val="both"/>
        <w:rPr>
          <w:rFonts w:ascii="Verdana" w:eastAsia="Times New Roman" w:hAnsi="Verdana"/>
          <w:sz w:val="22"/>
          <w:szCs w:val="22"/>
          <w:lang w:eastAsia="ar-SA"/>
        </w:rPr>
      </w:pPr>
      <w:r w:rsidRPr="00CF67CD">
        <w:rPr>
          <w:rFonts w:ascii="Verdana" w:hAnsi="Verdana"/>
          <w:sz w:val="22"/>
          <w:szCs w:val="22"/>
        </w:rPr>
        <w:t xml:space="preserve">3. </w:t>
      </w:r>
      <w:r w:rsidR="00900E94" w:rsidRPr="00CF67CD">
        <w:rPr>
          <w:rFonts w:ascii="Verdana" w:eastAsia="Times New Roman" w:hAnsi="Verdana"/>
          <w:sz w:val="22"/>
          <w:szCs w:val="22"/>
          <w:lang w:eastAsia="ar-SA"/>
        </w:rPr>
        <w:t xml:space="preserve">Escreva um programa em linguagem C que simula um jogo de batalha naval contra o computador.  </w:t>
      </w:r>
    </w:p>
    <w:p w:rsidR="00900E94" w:rsidRDefault="00900E94" w:rsidP="0002395E">
      <w:pPr>
        <w:jc w:val="both"/>
        <w:rPr>
          <w:rFonts w:ascii="Arial" w:eastAsia="Times New Roman" w:hAnsi="Arial" w:cs="Arial"/>
          <w:b/>
          <w:sz w:val="22"/>
          <w:szCs w:val="22"/>
          <w:lang w:eastAsia="ar-SA"/>
        </w:rPr>
      </w:pPr>
      <w:bookmarkStart w:id="0" w:name="_GoBack"/>
      <w:bookmarkEnd w:id="0"/>
    </w:p>
    <w:sectPr w:rsidR="00900E94"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4D8" w:rsidRDefault="00D724D8" w:rsidP="00060FF4">
      <w:r>
        <w:separator/>
      </w:r>
    </w:p>
  </w:endnote>
  <w:endnote w:type="continuationSeparator" w:id="0">
    <w:p w:rsidR="00D724D8" w:rsidRDefault="00D724D8" w:rsidP="0006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Omega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4D8" w:rsidRDefault="00D724D8" w:rsidP="00060FF4">
      <w:r>
        <w:separator/>
      </w:r>
    </w:p>
  </w:footnote>
  <w:footnote w:type="continuationSeparator" w:id="0">
    <w:p w:rsidR="00D724D8" w:rsidRDefault="00D724D8" w:rsidP="0006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88EA68C"/>
    <w:multiLevelType w:val="hybridMultilevel"/>
    <w:tmpl w:val="2E35574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1F118FE"/>
    <w:multiLevelType w:val="hybridMultilevel"/>
    <w:tmpl w:val="2890AAA2"/>
    <w:lvl w:ilvl="0" w:tplc="0096F25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2553559"/>
    <w:multiLevelType w:val="hybridMultilevel"/>
    <w:tmpl w:val="BB100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7867F6"/>
    <w:multiLevelType w:val="multilevel"/>
    <w:tmpl w:val="4036E7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09430B0A"/>
    <w:multiLevelType w:val="hybridMultilevel"/>
    <w:tmpl w:val="F2A41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C2042"/>
    <w:multiLevelType w:val="hybridMultilevel"/>
    <w:tmpl w:val="683AF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774F40"/>
    <w:multiLevelType w:val="hybridMultilevel"/>
    <w:tmpl w:val="2E109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13F69"/>
    <w:multiLevelType w:val="multilevel"/>
    <w:tmpl w:val="CF22E75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18F361E6"/>
    <w:multiLevelType w:val="hybridMultilevel"/>
    <w:tmpl w:val="8102940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1166EB4"/>
    <w:multiLevelType w:val="hybridMultilevel"/>
    <w:tmpl w:val="9B8AA10A"/>
    <w:lvl w:ilvl="0" w:tplc="AF86348E">
      <w:start w:val="1"/>
      <w:numFmt w:val="decimal"/>
      <w:lvlText w:val="%1."/>
      <w:lvlJc w:val="left"/>
      <w:pPr>
        <w:ind w:left="360" w:hanging="360"/>
      </w:pPr>
      <w:rPr>
        <w:rFonts w:eastAsia="DejaVu Sans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433DC"/>
    <w:multiLevelType w:val="hybridMultilevel"/>
    <w:tmpl w:val="7ABC160E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44C151C"/>
    <w:multiLevelType w:val="hybridMultilevel"/>
    <w:tmpl w:val="FB34A828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8" w15:restartNumberingAfterBreak="0">
    <w:nsid w:val="372127DB"/>
    <w:multiLevelType w:val="hybridMultilevel"/>
    <w:tmpl w:val="19843488"/>
    <w:lvl w:ilvl="0" w:tplc="BCACA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1CB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420C2A">
      <w:start w:val="696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940D5C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33CF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B04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14E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2E0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604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7D7671B"/>
    <w:multiLevelType w:val="hybridMultilevel"/>
    <w:tmpl w:val="8EBADD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4494E"/>
    <w:multiLevelType w:val="hybridMultilevel"/>
    <w:tmpl w:val="D80618E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D75FD5"/>
    <w:multiLevelType w:val="multilevel"/>
    <w:tmpl w:val="4C62C9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3033E"/>
    <w:multiLevelType w:val="hybridMultilevel"/>
    <w:tmpl w:val="5F48C5DA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1180409"/>
    <w:multiLevelType w:val="hybridMultilevel"/>
    <w:tmpl w:val="6A329A4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A7FFD"/>
    <w:multiLevelType w:val="hybridMultilevel"/>
    <w:tmpl w:val="AF2EFF22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5" w15:restartNumberingAfterBreak="0">
    <w:nsid w:val="45B4474B"/>
    <w:multiLevelType w:val="multilevel"/>
    <w:tmpl w:val="9A149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5DD79EC"/>
    <w:multiLevelType w:val="multilevel"/>
    <w:tmpl w:val="3EE65E1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47CC1CC8"/>
    <w:multiLevelType w:val="hybridMultilevel"/>
    <w:tmpl w:val="EA36CD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F413A9"/>
    <w:multiLevelType w:val="hybridMultilevel"/>
    <w:tmpl w:val="DCFC66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F9284D"/>
    <w:multiLevelType w:val="multilevel"/>
    <w:tmpl w:val="BAF018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B233600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1" w15:restartNumberingAfterBreak="0">
    <w:nsid w:val="50BF06A6"/>
    <w:multiLevelType w:val="hybridMultilevel"/>
    <w:tmpl w:val="38E27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042DCD"/>
    <w:multiLevelType w:val="hybridMultilevel"/>
    <w:tmpl w:val="BC105D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976438"/>
    <w:multiLevelType w:val="hybridMultilevel"/>
    <w:tmpl w:val="017C55C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063AC"/>
    <w:multiLevelType w:val="hybridMultilevel"/>
    <w:tmpl w:val="F2C87BA8"/>
    <w:lvl w:ilvl="0" w:tplc="04160019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180C1B"/>
    <w:multiLevelType w:val="hybridMultilevel"/>
    <w:tmpl w:val="4928E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87446"/>
    <w:multiLevelType w:val="multilevel"/>
    <w:tmpl w:val="E76CBAF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DejaVu Sans" w:hint="default"/>
      </w:rPr>
    </w:lvl>
  </w:abstractNum>
  <w:abstractNum w:abstractNumId="37" w15:restartNumberingAfterBreak="0">
    <w:nsid w:val="5D316332"/>
    <w:multiLevelType w:val="hybridMultilevel"/>
    <w:tmpl w:val="77A43A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70B25"/>
    <w:multiLevelType w:val="hybridMultilevel"/>
    <w:tmpl w:val="7100696A"/>
    <w:lvl w:ilvl="0" w:tplc="04160013">
      <w:start w:val="1"/>
      <w:numFmt w:val="upperRoman"/>
      <w:lvlText w:val="%1."/>
      <w:lvlJc w:val="righ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9" w15:restartNumberingAfterBreak="0">
    <w:nsid w:val="5EB05C9C"/>
    <w:multiLevelType w:val="multilevel"/>
    <w:tmpl w:val="342614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FA62BD6"/>
    <w:multiLevelType w:val="hybridMultilevel"/>
    <w:tmpl w:val="B5BC6D88"/>
    <w:lvl w:ilvl="0" w:tplc="0416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643A49DB"/>
    <w:multiLevelType w:val="hybridMultilevel"/>
    <w:tmpl w:val="2BE2C80A"/>
    <w:lvl w:ilvl="0" w:tplc="0416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B3CFE"/>
    <w:multiLevelType w:val="hybridMultilevel"/>
    <w:tmpl w:val="5D8A0830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27501"/>
    <w:multiLevelType w:val="multilevel"/>
    <w:tmpl w:val="12BC08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02630CD"/>
    <w:multiLevelType w:val="hybridMultilevel"/>
    <w:tmpl w:val="591886AC"/>
    <w:lvl w:ilvl="0" w:tplc="A5EC0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407740F"/>
    <w:multiLevelType w:val="hybridMultilevel"/>
    <w:tmpl w:val="8C3C7DA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93A"/>
    <w:multiLevelType w:val="multilevel"/>
    <w:tmpl w:val="F46C80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7" w15:restartNumberingAfterBreak="0">
    <w:nsid w:val="7B7E64E4"/>
    <w:multiLevelType w:val="hybridMultilevel"/>
    <w:tmpl w:val="7C566B86"/>
    <w:lvl w:ilvl="0" w:tplc="0416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48" w15:restartNumberingAfterBreak="0">
    <w:nsid w:val="7BFD7121"/>
    <w:multiLevelType w:val="multilevel"/>
    <w:tmpl w:val="A3E656B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49" w15:restartNumberingAfterBreak="0">
    <w:nsid w:val="7DC95645"/>
    <w:multiLevelType w:val="multilevel"/>
    <w:tmpl w:val="BCEC5EFC"/>
    <w:lvl w:ilvl="0">
      <w:start w:val="10"/>
      <w:numFmt w:val="decimal"/>
      <w:lvlText w:val="%1"/>
      <w:lvlJc w:val="left"/>
      <w:pPr>
        <w:ind w:left="480" w:hanging="480"/>
      </w:pPr>
      <w:rPr>
        <w:rFonts w:eastAsia="DejaVu Sans" w:hint="default"/>
        <w:b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DejaVu Sans"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ejaVu Sans"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ejaVu Sans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DejaVu Sans"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ejaVu Sans"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DejaVu Sans"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DejaVu Sans"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DejaVu Sans" w:hint="default"/>
        <w:b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7"/>
  </w:num>
  <w:num w:numId="6">
    <w:abstractNumId w:val="10"/>
  </w:num>
  <w:num w:numId="7">
    <w:abstractNumId w:val="37"/>
  </w:num>
  <w:num w:numId="8">
    <w:abstractNumId w:val="19"/>
  </w:num>
  <w:num w:numId="9">
    <w:abstractNumId w:val="28"/>
  </w:num>
  <w:num w:numId="10">
    <w:abstractNumId w:val="14"/>
  </w:num>
  <w:num w:numId="11">
    <w:abstractNumId w:val="34"/>
  </w:num>
  <w:num w:numId="12">
    <w:abstractNumId w:val="16"/>
  </w:num>
  <w:num w:numId="13">
    <w:abstractNumId w:val="29"/>
  </w:num>
  <w:num w:numId="14">
    <w:abstractNumId w:val="36"/>
  </w:num>
  <w:num w:numId="15">
    <w:abstractNumId w:val="39"/>
  </w:num>
  <w:num w:numId="16">
    <w:abstractNumId w:val="21"/>
  </w:num>
  <w:num w:numId="17">
    <w:abstractNumId w:val="26"/>
  </w:num>
  <w:num w:numId="18">
    <w:abstractNumId w:val="25"/>
  </w:num>
  <w:num w:numId="19">
    <w:abstractNumId w:val="41"/>
  </w:num>
  <w:num w:numId="20">
    <w:abstractNumId w:val="9"/>
  </w:num>
  <w:num w:numId="21">
    <w:abstractNumId w:val="46"/>
  </w:num>
  <w:num w:numId="22">
    <w:abstractNumId w:val="43"/>
  </w:num>
  <w:num w:numId="23">
    <w:abstractNumId w:val="48"/>
  </w:num>
  <w:num w:numId="24">
    <w:abstractNumId w:val="49"/>
  </w:num>
  <w:num w:numId="25">
    <w:abstractNumId w:val="13"/>
  </w:num>
  <w:num w:numId="26">
    <w:abstractNumId w:val="12"/>
  </w:num>
  <w:num w:numId="27">
    <w:abstractNumId w:val="23"/>
  </w:num>
  <w:num w:numId="28">
    <w:abstractNumId w:val="35"/>
  </w:num>
  <w:num w:numId="29">
    <w:abstractNumId w:val="31"/>
  </w:num>
  <w:num w:numId="30">
    <w:abstractNumId w:val="7"/>
  </w:num>
  <w:num w:numId="31">
    <w:abstractNumId w:val="11"/>
  </w:num>
  <w:num w:numId="32">
    <w:abstractNumId w:val="44"/>
  </w:num>
  <w:num w:numId="33">
    <w:abstractNumId w:val="27"/>
  </w:num>
  <w:num w:numId="34">
    <w:abstractNumId w:val="5"/>
  </w:num>
  <w:num w:numId="35">
    <w:abstractNumId w:val="6"/>
  </w:num>
  <w:num w:numId="36">
    <w:abstractNumId w:val="17"/>
  </w:num>
  <w:num w:numId="37">
    <w:abstractNumId w:val="24"/>
  </w:num>
  <w:num w:numId="38">
    <w:abstractNumId w:val="30"/>
  </w:num>
  <w:num w:numId="39">
    <w:abstractNumId w:val="15"/>
  </w:num>
  <w:num w:numId="40">
    <w:abstractNumId w:val="40"/>
  </w:num>
  <w:num w:numId="41">
    <w:abstractNumId w:val="0"/>
  </w:num>
  <w:num w:numId="42">
    <w:abstractNumId w:val="32"/>
  </w:num>
  <w:num w:numId="43">
    <w:abstractNumId w:val="18"/>
  </w:num>
  <w:num w:numId="44">
    <w:abstractNumId w:val="8"/>
  </w:num>
  <w:num w:numId="45">
    <w:abstractNumId w:val="22"/>
  </w:num>
  <w:num w:numId="46">
    <w:abstractNumId w:val="45"/>
  </w:num>
  <w:num w:numId="47">
    <w:abstractNumId w:val="38"/>
  </w:num>
  <w:num w:numId="48">
    <w:abstractNumId w:val="42"/>
  </w:num>
  <w:num w:numId="49">
    <w:abstractNumId w:val="3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84AD5"/>
    <w:rsid w:val="00010D43"/>
    <w:rsid w:val="0002395E"/>
    <w:rsid w:val="00042E29"/>
    <w:rsid w:val="00053C9F"/>
    <w:rsid w:val="00060FF4"/>
    <w:rsid w:val="00073E2B"/>
    <w:rsid w:val="00092872"/>
    <w:rsid w:val="000A1B37"/>
    <w:rsid w:val="000A4B06"/>
    <w:rsid w:val="000A7820"/>
    <w:rsid w:val="000B0069"/>
    <w:rsid w:val="000C7820"/>
    <w:rsid w:val="000D092D"/>
    <w:rsid w:val="000D1F16"/>
    <w:rsid w:val="000F03E6"/>
    <w:rsid w:val="000F2493"/>
    <w:rsid w:val="001138DB"/>
    <w:rsid w:val="001237A9"/>
    <w:rsid w:val="00141BC7"/>
    <w:rsid w:val="0015059F"/>
    <w:rsid w:val="0015491D"/>
    <w:rsid w:val="0015788A"/>
    <w:rsid w:val="00157D3D"/>
    <w:rsid w:val="00162C03"/>
    <w:rsid w:val="001818AC"/>
    <w:rsid w:val="00183472"/>
    <w:rsid w:val="00187404"/>
    <w:rsid w:val="00191D85"/>
    <w:rsid w:val="00194330"/>
    <w:rsid w:val="001A329B"/>
    <w:rsid w:val="001C47B1"/>
    <w:rsid w:val="001E4403"/>
    <w:rsid w:val="001E7E78"/>
    <w:rsid w:val="001F2970"/>
    <w:rsid w:val="00206E74"/>
    <w:rsid w:val="00223408"/>
    <w:rsid w:val="0023044B"/>
    <w:rsid w:val="002333A1"/>
    <w:rsid w:val="00233D92"/>
    <w:rsid w:val="00243B1B"/>
    <w:rsid w:val="00252F6B"/>
    <w:rsid w:val="00261732"/>
    <w:rsid w:val="002620E2"/>
    <w:rsid w:val="0028315D"/>
    <w:rsid w:val="00284DDD"/>
    <w:rsid w:val="002C00AF"/>
    <w:rsid w:val="002D7F4F"/>
    <w:rsid w:val="002E4919"/>
    <w:rsid w:val="00337021"/>
    <w:rsid w:val="00385FB9"/>
    <w:rsid w:val="003916BF"/>
    <w:rsid w:val="00395F0A"/>
    <w:rsid w:val="00396DDB"/>
    <w:rsid w:val="003B6C53"/>
    <w:rsid w:val="003B6F25"/>
    <w:rsid w:val="003D0B82"/>
    <w:rsid w:val="003D7B87"/>
    <w:rsid w:val="003F14F2"/>
    <w:rsid w:val="003F75E7"/>
    <w:rsid w:val="004020C8"/>
    <w:rsid w:val="004022D9"/>
    <w:rsid w:val="004058F0"/>
    <w:rsid w:val="00406EF7"/>
    <w:rsid w:val="0040726F"/>
    <w:rsid w:val="0042311D"/>
    <w:rsid w:val="00426279"/>
    <w:rsid w:val="00427C9B"/>
    <w:rsid w:val="0043035B"/>
    <w:rsid w:val="004311EA"/>
    <w:rsid w:val="0043220B"/>
    <w:rsid w:val="004379C4"/>
    <w:rsid w:val="00453E4F"/>
    <w:rsid w:val="004671E7"/>
    <w:rsid w:val="00471477"/>
    <w:rsid w:val="00473F8D"/>
    <w:rsid w:val="00474267"/>
    <w:rsid w:val="004906D7"/>
    <w:rsid w:val="0049582E"/>
    <w:rsid w:val="004A2374"/>
    <w:rsid w:val="004A3267"/>
    <w:rsid w:val="004D359C"/>
    <w:rsid w:val="004E1112"/>
    <w:rsid w:val="004E2CB8"/>
    <w:rsid w:val="004E3EC2"/>
    <w:rsid w:val="004E5249"/>
    <w:rsid w:val="004F1DB2"/>
    <w:rsid w:val="004F43C3"/>
    <w:rsid w:val="00503B07"/>
    <w:rsid w:val="005066E3"/>
    <w:rsid w:val="00514705"/>
    <w:rsid w:val="00520C9C"/>
    <w:rsid w:val="0052151E"/>
    <w:rsid w:val="00521E8A"/>
    <w:rsid w:val="005278BD"/>
    <w:rsid w:val="00531710"/>
    <w:rsid w:val="0055784D"/>
    <w:rsid w:val="00575086"/>
    <w:rsid w:val="00591251"/>
    <w:rsid w:val="005A3139"/>
    <w:rsid w:val="005B0200"/>
    <w:rsid w:val="005B6612"/>
    <w:rsid w:val="005B66A1"/>
    <w:rsid w:val="005C23CE"/>
    <w:rsid w:val="005D482C"/>
    <w:rsid w:val="005E0C7B"/>
    <w:rsid w:val="005E24FE"/>
    <w:rsid w:val="005F3F7A"/>
    <w:rsid w:val="00601070"/>
    <w:rsid w:val="00613DC2"/>
    <w:rsid w:val="006427BF"/>
    <w:rsid w:val="00651B8D"/>
    <w:rsid w:val="00660938"/>
    <w:rsid w:val="006633B4"/>
    <w:rsid w:val="006641B7"/>
    <w:rsid w:val="00665180"/>
    <w:rsid w:val="006708FD"/>
    <w:rsid w:val="00696758"/>
    <w:rsid w:val="006A1CAD"/>
    <w:rsid w:val="006D618C"/>
    <w:rsid w:val="0070008E"/>
    <w:rsid w:val="00707648"/>
    <w:rsid w:val="00713A45"/>
    <w:rsid w:val="00714DDB"/>
    <w:rsid w:val="007208C6"/>
    <w:rsid w:val="00724AC1"/>
    <w:rsid w:val="00726214"/>
    <w:rsid w:val="00734291"/>
    <w:rsid w:val="00742499"/>
    <w:rsid w:val="007424FD"/>
    <w:rsid w:val="00750C15"/>
    <w:rsid w:val="0077583B"/>
    <w:rsid w:val="007857E9"/>
    <w:rsid w:val="00792A84"/>
    <w:rsid w:val="0079700A"/>
    <w:rsid w:val="00797A2A"/>
    <w:rsid w:val="007A30BB"/>
    <w:rsid w:val="007C0F6D"/>
    <w:rsid w:val="007C6734"/>
    <w:rsid w:val="007D30D0"/>
    <w:rsid w:val="007D6FB0"/>
    <w:rsid w:val="007F6CB7"/>
    <w:rsid w:val="00800116"/>
    <w:rsid w:val="00806C6E"/>
    <w:rsid w:val="008145E7"/>
    <w:rsid w:val="0083328E"/>
    <w:rsid w:val="00833E7C"/>
    <w:rsid w:val="00844FAC"/>
    <w:rsid w:val="00865439"/>
    <w:rsid w:val="00865DFA"/>
    <w:rsid w:val="0088317B"/>
    <w:rsid w:val="008C4A33"/>
    <w:rsid w:val="008D1A15"/>
    <w:rsid w:val="008D38E6"/>
    <w:rsid w:val="008D494B"/>
    <w:rsid w:val="009005BA"/>
    <w:rsid w:val="00900E94"/>
    <w:rsid w:val="00907B1B"/>
    <w:rsid w:val="00910F71"/>
    <w:rsid w:val="00917A41"/>
    <w:rsid w:val="00922CFC"/>
    <w:rsid w:val="009231ED"/>
    <w:rsid w:val="009326AC"/>
    <w:rsid w:val="00934D08"/>
    <w:rsid w:val="0096393E"/>
    <w:rsid w:val="0097663D"/>
    <w:rsid w:val="0098050B"/>
    <w:rsid w:val="009822FE"/>
    <w:rsid w:val="009D26A8"/>
    <w:rsid w:val="009E2916"/>
    <w:rsid w:val="009F2EE4"/>
    <w:rsid w:val="009F6B74"/>
    <w:rsid w:val="00A1388C"/>
    <w:rsid w:val="00A20457"/>
    <w:rsid w:val="00A22506"/>
    <w:rsid w:val="00A26F0E"/>
    <w:rsid w:val="00A27FF7"/>
    <w:rsid w:val="00A307F1"/>
    <w:rsid w:val="00A32DE6"/>
    <w:rsid w:val="00A3675A"/>
    <w:rsid w:val="00A52554"/>
    <w:rsid w:val="00A95EB5"/>
    <w:rsid w:val="00AA110B"/>
    <w:rsid w:val="00AE1616"/>
    <w:rsid w:val="00AE256D"/>
    <w:rsid w:val="00B014D3"/>
    <w:rsid w:val="00B07A0E"/>
    <w:rsid w:val="00B1029F"/>
    <w:rsid w:val="00B22239"/>
    <w:rsid w:val="00B54245"/>
    <w:rsid w:val="00B73AA8"/>
    <w:rsid w:val="00B80578"/>
    <w:rsid w:val="00B85DCA"/>
    <w:rsid w:val="00B93FBF"/>
    <w:rsid w:val="00BA10B1"/>
    <w:rsid w:val="00BA5522"/>
    <w:rsid w:val="00BB02EB"/>
    <w:rsid w:val="00BE60D2"/>
    <w:rsid w:val="00BF697F"/>
    <w:rsid w:val="00C061E4"/>
    <w:rsid w:val="00C06775"/>
    <w:rsid w:val="00C16B77"/>
    <w:rsid w:val="00C20364"/>
    <w:rsid w:val="00C20FBD"/>
    <w:rsid w:val="00C25E66"/>
    <w:rsid w:val="00C336D0"/>
    <w:rsid w:val="00C37B29"/>
    <w:rsid w:val="00C37BBD"/>
    <w:rsid w:val="00C43546"/>
    <w:rsid w:val="00C71169"/>
    <w:rsid w:val="00CA137A"/>
    <w:rsid w:val="00CA4EF0"/>
    <w:rsid w:val="00CB2B98"/>
    <w:rsid w:val="00CB34F8"/>
    <w:rsid w:val="00CC4F42"/>
    <w:rsid w:val="00CD2C5E"/>
    <w:rsid w:val="00CF67CD"/>
    <w:rsid w:val="00D10086"/>
    <w:rsid w:val="00D357AE"/>
    <w:rsid w:val="00D524D3"/>
    <w:rsid w:val="00D536BC"/>
    <w:rsid w:val="00D63B28"/>
    <w:rsid w:val="00D67BD3"/>
    <w:rsid w:val="00D724D8"/>
    <w:rsid w:val="00D7369A"/>
    <w:rsid w:val="00D74BFA"/>
    <w:rsid w:val="00D82D7D"/>
    <w:rsid w:val="00D872B1"/>
    <w:rsid w:val="00D94E0B"/>
    <w:rsid w:val="00DA0F35"/>
    <w:rsid w:val="00DC755D"/>
    <w:rsid w:val="00DD1B34"/>
    <w:rsid w:val="00DE2D9A"/>
    <w:rsid w:val="00DE6FFB"/>
    <w:rsid w:val="00DF1580"/>
    <w:rsid w:val="00DF3C4D"/>
    <w:rsid w:val="00DF5553"/>
    <w:rsid w:val="00E0321B"/>
    <w:rsid w:val="00E12A35"/>
    <w:rsid w:val="00E15006"/>
    <w:rsid w:val="00E317FD"/>
    <w:rsid w:val="00E537FF"/>
    <w:rsid w:val="00E56ABE"/>
    <w:rsid w:val="00E57B5D"/>
    <w:rsid w:val="00E61550"/>
    <w:rsid w:val="00E727F8"/>
    <w:rsid w:val="00E80B4D"/>
    <w:rsid w:val="00E84AD5"/>
    <w:rsid w:val="00E85754"/>
    <w:rsid w:val="00EA7238"/>
    <w:rsid w:val="00EB5B58"/>
    <w:rsid w:val="00EC44FF"/>
    <w:rsid w:val="00EE13EC"/>
    <w:rsid w:val="00EE45D8"/>
    <w:rsid w:val="00F063A4"/>
    <w:rsid w:val="00F1721B"/>
    <w:rsid w:val="00F228F6"/>
    <w:rsid w:val="00F27C23"/>
    <w:rsid w:val="00F762AF"/>
    <w:rsid w:val="00F76517"/>
    <w:rsid w:val="00F76674"/>
    <w:rsid w:val="00F77BB0"/>
    <w:rsid w:val="00F77D8B"/>
    <w:rsid w:val="00F901B1"/>
    <w:rsid w:val="00F90611"/>
    <w:rsid w:val="00F94F77"/>
    <w:rsid w:val="00FA512B"/>
    <w:rsid w:val="00FA5C56"/>
    <w:rsid w:val="00FA6F8D"/>
    <w:rsid w:val="00FA7F16"/>
    <w:rsid w:val="00FB2233"/>
    <w:rsid w:val="00FB2F91"/>
    <w:rsid w:val="00FC4E39"/>
    <w:rsid w:val="00FD3289"/>
    <w:rsid w:val="00FE578F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5:docId w15:val="{A84C48F2-7F20-40B1-A747-C99C93D3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5E66"/>
    <w:pPr>
      <w:keepNext/>
      <w:widowControl/>
      <w:suppressAutoHyphens w:val="0"/>
      <w:outlineLvl w:val="0"/>
    </w:pPr>
    <w:rPr>
      <w:rFonts w:eastAsia="Times New Roman"/>
      <w:i/>
      <w:kern w:val="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HG Mincho Light J" w:hAnsi="Arial" w:cs="Lucida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ucidasans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ecuodecorpodetexto">
    <w:name w:val="Body Text Indent"/>
    <w:basedOn w:val="Normal"/>
    <w:rsid w:val="00D524D3"/>
    <w:pPr>
      <w:widowControl/>
      <w:suppressAutoHyphens w:val="0"/>
      <w:ind w:left="708"/>
    </w:pPr>
    <w:rPr>
      <w:rFonts w:ascii="Verdana" w:eastAsia="Times New Roman" w:hAnsi="Verdana"/>
      <w:bCs/>
      <w:kern w:val="0"/>
      <w:sz w:val="20"/>
      <w:szCs w:val="20"/>
    </w:rPr>
  </w:style>
  <w:style w:type="character" w:customStyle="1" w:styleId="spelle">
    <w:name w:val="spelle"/>
    <w:basedOn w:val="Fontepargpadro"/>
    <w:rsid w:val="00D524D3"/>
  </w:style>
  <w:style w:type="character" w:customStyle="1" w:styleId="nome">
    <w:name w:val="nome"/>
    <w:basedOn w:val="Fontepargpadro"/>
    <w:rsid w:val="00D524D3"/>
  </w:style>
  <w:style w:type="character" w:customStyle="1" w:styleId="Ttulo1Char">
    <w:name w:val="Título 1 Char"/>
    <w:basedOn w:val="Fontepargpadro"/>
    <w:link w:val="Ttulo1"/>
    <w:rsid w:val="00C25E66"/>
    <w:rPr>
      <w:i/>
      <w:sz w:val="24"/>
    </w:rPr>
  </w:style>
  <w:style w:type="paragraph" w:styleId="Legenda">
    <w:name w:val="caption"/>
    <w:basedOn w:val="Normal"/>
    <w:next w:val="Normal"/>
    <w:qFormat/>
    <w:rsid w:val="00C25E66"/>
    <w:pPr>
      <w:widowControl/>
      <w:suppressAutoHyphens w:val="0"/>
      <w:jc w:val="center"/>
    </w:pPr>
    <w:rPr>
      <w:rFonts w:ascii="CG Omega" w:eastAsia="Times New Roman" w:hAnsi="CG Omega"/>
      <w:b/>
      <w:kern w:val="0"/>
      <w:szCs w:val="20"/>
    </w:rPr>
  </w:style>
  <w:style w:type="table" w:styleId="Tabelacomgrade">
    <w:name w:val="Table Grid"/>
    <w:basedOn w:val="Tabelanormal"/>
    <w:rsid w:val="00C25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enchimento">
    <w:name w:val="preenchimento"/>
    <w:basedOn w:val="Normal"/>
    <w:rsid w:val="00792A84"/>
    <w:pPr>
      <w:widowControl/>
      <w:suppressAutoHyphens w:val="0"/>
      <w:autoSpaceDE w:val="0"/>
      <w:autoSpaceDN w:val="0"/>
      <w:spacing w:before="120" w:line="360" w:lineRule="auto"/>
      <w:jc w:val="both"/>
    </w:pPr>
    <w:rPr>
      <w:rFonts w:ascii="Arial" w:eastAsia="Times New Roman" w:hAnsi="Arial" w:cs="Arial"/>
      <w:kern w:val="0"/>
      <w:sz w:val="20"/>
      <w:szCs w:val="20"/>
      <w:vertAlign w:val="superscript"/>
    </w:rPr>
  </w:style>
  <w:style w:type="paragraph" w:styleId="PargrafodaLista">
    <w:name w:val="List Paragraph"/>
    <w:basedOn w:val="Normal"/>
    <w:uiPriority w:val="34"/>
    <w:qFormat/>
    <w:rsid w:val="00A95EB5"/>
    <w:pPr>
      <w:ind w:left="708"/>
    </w:pPr>
  </w:style>
  <w:style w:type="paragraph" w:customStyle="1" w:styleId="Dates">
    <w:name w:val="Dates"/>
    <w:basedOn w:val="Normal"/>
    <w:rsid w:val="00337021"/>
    <w:pPr>
      <w:widowControl/>
      <w:suppressAutoHyphens w:val="0"/>
      <w:jc w:val="right"/>
    </w:pPr>
    <w:rPr>
      <w:rFonts w:ascii="Calibri" w:eastAsia="Times New Roman" w:hAnsi="Calibri"/>
      <w:color w:val="1F497D"/>
      <w:kern w:val="0"/>
      <w:sz w:val="16"/>
      <w:szCs w:val="16"/>
      <w:lang w:eastAsia="en-US"/>
    </w:rPr>
  </w:style>
  <w:style w:type="paragraph" w:customStyle="1" w:styleId="Month">
    <w:name w:val="Month"/>
    <w:basedOn w:val="Normal"/>
    <w:rsid w:val="00337021"/>
    <w:pPr>
      <w:widowControl/>
      <w:tabs>
        <w:tab w:val="center" w:pos="812"/>
      </w:tabs>
      <w:suppressAutoHyphens w:val="0"/>
      <w:jc w:val="center"/>
    </w:pPr>
    <w:rPr>
      <w:rFonts w:ascii="Cambria" w:eastAsia="Times New Roman" w:hAnsi="Cambria" w:cs="Arial"/>
      <w:b/>
      <w:color w:val="FFFFFF"/>
      <w:kern w:val="0"/>
      <w:lang w:eastAsia="en-US"/>
    </w:rPr>
  </w:style>
  <w:style w:type="paragraph" w:customStyle="1" w:styleId="Weekdays">
    <w:name w:val="Weekdays"/>
    <w:basedOn w:val="Dates"/>
    <w:rsid w:val="00337021"/>
    <w:pPr>
      <w:jc w:val="center"/>
    </w:pPr>
    <w:rPr>
      <w:b/>
      <w:bCs/>
      <w:szCs w:val="20"/>
    </w:rPr>
  </w:style>
  <w:style w:type="character" w:styleId="Forte">
    <w:name w:val="Strong"/>
    <w:basedOn w:val="Fontepargpadro"/>
    <w:uiPriority w:val="22"/>
    <w:qFormat/>
    <w:rsid w:val="006427BF"/>
    <w:rPr>
      <w:b/>
      <w:bCs/>
    </w:rPr>
  </w:style>
  <w:style w:type="character" w:customStyle="1" w:styleId="apple-converted-space">
    <w:name w:val="apple-converted-space"/>
    <w:basedOn w:val="Fontepargpadro"/>
    <w:rsid w:val="006427BF"/>
  </w:style>
  <w:style w:type="paragraph" w:styleId="NormalWeb">
    <w:name w:val="Normal (Web)"/>
    <w:basedOn w:val="Normal"/>
    <w:unhideWhenUsed/>
    <w:rsid w:val="006427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nfase">
    <w:name w:val="Emphasis"/>
    <w:basedOn w:val="Fontepargpadro"/>
    <w:qFormat/>
    <w:rsid w:val="007D6FB0"/>
    <w:rPr>
      <w:i/>
      <w:iCs/>
    </w:rPr>
  </w:style>
  <w:style w:type="paragraph" w:customStyle="1" w:styleId="Default">
    <w:name w:val="Default"/>
    <w:rsid w:val="00060FF4"/>
    <w:pPr>
      <w:autoSpaceDE w:val="0"/>
      <w:autoSpaceDN w:val="0"/>
      <w:adjustRightInd w:val="0"/>
    </w:pPr>
    <w:rPr>
      <w:rFonts w:ascii="CM R 10" w:hAnsi="CM R 10" w:cs="CM R 10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60F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0FF4"/>
    <w:rPr>
      <w:rFonts w:eastAsia="DejaVu Sans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60F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0FF4"/>
    <w:rPr>
      <w:rFonts w:eastAsia="DejaVu Sans"/>
      <w:kern w:val="1"/>
      <w:sz w:val="24"/>
      <w:szCs w:val="24"/>
    </w:rPr>
  </w:style>
  <w:style w:type="character" w:customStyle="1" w:styleId="apple-style-span">
    <w:name w:val="apple-style-span"/>
    <w:basedOn w:val="Fontepargpadro"/>
    <w:rsid w:val="00060FF4"/>
  </w:style>
  <w:style w:type="paragraph" w:styleId="Textodebalo">
    <w:name w:val="Balloon Text"/>
    <w:basedOn w:val="Normal"/>
    <w:link w:val="TextodebaloChar"/>
    <w:uiPriority w:val="99"/>
    <w:semiHidden/>
    <w:unhideWhenUsed/>
    <w:rsid w:val="00900E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E94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32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122437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572885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523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2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7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86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0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0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146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8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259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6132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259">
          <w:marLeft w:val="27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DE05-BC8F-4203-845C-C813E984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1002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zz</Company>
  <LinksUpToDate>false</LinksUpToDate>
  <CharactersWithSpaces>6403</CharactersWithSpaces>
  <SharedDoc>false</SharedDoc>
  <HLinks>
    <vt:vector size="12" baseType="variant"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http://en.wikipedia.org/wiki/Conway%27s_Game_of_Life</vt:lpwstr>
      </vt:variant>
      <vt:variant>
        <vt:lpwstr/>
      </vt:variant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mailto:zaghetto@gmail.com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Alexandre Zaghetto</cp:lastModifiedBy>
  <cp:revision>7</cp:revision>
  <cp:lastPrinted>2013-01-15T15:14:00Z</cp:lastPrinted>
  <dcterms:created xsi:type="dcterms:W3CDTF">2013-01-15T15:05:00Z</dcterms:created>
  <dcterms:modified xsi:type="dcterms:W3CDTF">2016-09-26T16:55:00Z</dcterms:modified>
</cp:coreProperties>
</file>